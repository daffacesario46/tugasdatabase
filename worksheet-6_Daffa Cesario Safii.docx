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36EB91AA" w:rsidR="00953508" w:rsidRDefault="000A677A">
      <w:r>
        <w:t>Nama</w:t>
      </w:r>
      <w:r>
        <w:tab/>
        <w:t>:</w:t>
      </w:r>
      <w:r w:rsidR="00CC6210">
        <w:t xml:space="preserve"> </w:t>
      </w:r>
      <w:r w:rsidR="00F25556">
        <w:t xml:space="preserve">Daffa Cesario </w:t>
      </w:r>
      <w:proofErr w:type="spellStart"/>
      <w:r w:rsidR="00F25556">
        <w:t>Safii</w:t>
      </w:r>
      <w:proofErr w:type="spellEnd"/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untuk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(tahun sekarang </w:t>
      </w:r>
      <w:proofErr w:type="spellStart"/>
      <w:r>
        <w:t>dikurang</w:t>
      </w:r>
      <w:proofErr w:type="spellEnd"/>
      <w:r>
        <w:t xml:space="preserve"> tahun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CREATE FUNCTION </w:t>
      </w:r>
      <w:proofErr w:type="spellStart"/>
      <w:proofErr w:type="gram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proofErr w:type="gramEnd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DATE)</w:t>
      </w:r>
    </w:p>
    <w:p w14:paraId="5338377F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RETURNS INT</w:t>
      </w:r>
    </w:p>
    <w:p w14:paraId="2EB5F7D7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BEGIN</w:t>
      </w:r>
    </w:p>
    <w:p w14:paraId="15F1B618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DECLARE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INT;</w:t>
      </w:r>
    </w:p>
    <w:p w14:paraId="74E37907" w14:textId="2F92598E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SET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= YEAR(</w:t>
      </w:r>
      <w:proofErr w:type="gramStart"/>
      <w:r w:rsidRPr="00F477D3">
        <w:rPr>
          <w:rFonts w:ascii="Source Code Pro" w:hAnsi="Source Code Pro"/>
          <w:sz w:val="20"/>
          <w:szCs w:val="20"/>
        </w:rPr>
        <w:t>CURDATE(</w:t>
      </w:r>
      <w:proofErr w:type="gramEnd"/>
      <w:r w:rsidRPr="00F477D3">
        <w:rPr>
          <w:rFonts w:ascii="Source Code Pro" w:hAnsi="Source Code Pro"/>
          <w:sz w:val="20"/>
          <w:szCs w:val="20"/>
        </w:rPr>
        <w:t>)) - YEAR(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>);</w:t>
      </w:r>
    </w:p>
    <w:p w14:paraId="55A6F83A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18DBE7D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END $$</w:t>
      </w:r>
    </w:p>
    <w:p w14:paraId="767ABF39" w14:textId="208432A1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Query OK, 0 rows affected (0.038 sec)</w:t>
      </w:r>
    </w:p>
    <w:p w14:paraId="0A96FD85" w14:textId="54544835" w:rsidR="00DF793B" w:rsidRPr="00F477D3" w:rsidRDefault="00DF793B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SELECT </w:t>
      </w:r>
      <w:proofErr w:type="spellStart"/>
      <w:r w:rsidRPr="00F477D3">
        <w:rPr>
          <w:rFonts w:ascii="Source Code Pro" w:hAnsi="Source Code Pro"/>
          <w:sz w:val="20"/>
          <w:szCs w:val="20"/>
        </w:rPr>
        <w:t>nama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,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) AS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FROM </w:t>
      </w:r>
      <w:proofErr w:type="spellStart"/>
      <w:r w:rsidRPr="00F477D3">
        <w:rPr>
          <w:rFonts w:ascii="Source Code Pro" w:hAnsi="Source Code Pro"/>
          <w:sz w:val="20"/>
          <w:szCs w:val="20"/>
        </w:rPr>
        <w:t>pelanggan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7CE65EF7" w14:textId="77777777" w:rsidR="00F65401" w:rsidRDefault="00F65401" w:rsidP="00F65401">
      <w:pPr>
        <w:spacing w:line="360" w:lineRule="auto"/>
      </w:pPr>
    </w:p>
    <w:p w14:paraId="56B46AF0" w14:textId="77777777" w:rsidR="00F65401" w:rsidRDefault="00F65401" w:rsidP="00F65401">
      <w:pPr>
        <w:spacing w:line="360" w:lineRule="auto"/>
      </w:pPr>
      <w:r>
        <w:t>DELIMITER $$</w:t>
      </w:r>
    </w:p>
    <w:p w14:paraId="62774C22" w14:textId="77777777" w:rsidR="00F65401" w:rsidRDefault="00F65401" w:rsidP="00F65401">
      <w:pPr>
        <w:spacing w:line="360" w:lineRule="auto"/>
      </w:pPr>
      <w:r>
        <w:t xml:space="preserve">MariaDB [dbpos_sib6]&gt; CREATE FUNCTION </w:t>
      </w:r>
      <w:proofErr w:type="spellStart"/>
      <w:r>
        <w:t>kategori_</w:t>
      </w:r>
      <w:proofErr w:type="gramStart"/>
      <w:r>
        <w:t>harga</w:t>
      </w:r>
      <w:proofErr w:type="spellEnd"/>
      <w:r>
        <w:t>(</w:t>
      </w:r>
      <w:proofErr w:type="spellStart"/>
      <w:proofErr w:type="gramEnd"/>
      <w:r>
        <w:t>harga</w:t>
      </w:r>
      <w:proofErr w:type="spellEnd"/>
      <w:r>
        <w:t xml:space="preserve"> DOUBLE)</w:t>
      </w:r>
    </w:p>
    <w:p w14:paraId="15B0911E" w14:textId="19298CD5" w:rsidR="00F65401" w:rsidRDefault="00F65401" w:rsidP="00F65401">
      <w:pPr>
        <w:spacing w:line="360" w:lineRule="auto"/>
      </w:pPr>
      <w:r>
        <w:t xml:space="preserve">     RETURNS </w:t>
      </w:r>
      <w:proofErr w:type="gramStart"/>
      <w:r>
        <w:t>VARCHAR(</w:t>
      </w:r>
      <w:proofErr w:type="gramEnd"/>
      <w:r>
        <w:t>20)</w:t>
      </w:r>
    </w:p>
    <w:p w14:paraId="31BBDA6E" w14:textId="54986636" w:rsidR="00F65401" w:rsidRDefault="00F65401" w:rsidP="00F65401">
      <w:pPr>
        <w:spacing w:line="360" w:lineRule="auto"/>
      </w:pPr>
      <w:r>
        <w:t xml:space="preserve">    BEGIN</w:t>
      </w:r>
    </w:p>
    <w:p w14:paraId="0EB78016" w14:textId="4F968592" w:rsidR="00F65401" w:rsidRDefault="00F65401" w:rsidP="00F65401">
      <w:pPr>
        <w:spacing w:line="360" w:lineRule="auto"/>
      </w:pPr>
      <w:r>
        <w:t xml:space="preserve">    DECLARE </w:t>
      </w:r>
      <w:proofErr w:type="spellStart"/>
      <w:r>
        <w:t>kategori_harga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30B98277" w14:textId="6F9BAF94" w:rsidR="00F65401" w:rsidRDefault="00F65401" w:rsidP="00F65401">
      <w:pPr>
        <w:spacing w:line="360" w:lineRule="auto"/>
      </w:pPr>
      <w:r>
        <w:t xml:space="preserve">    IF </w:t>
      </w:r>
      <w:proofErr w:type="spellStart"/>
      <w:r>
        <w:t>harga</w:t>
      </w:r>
      <w:proofErr w:type="spellEnd"/>
      <w:r>
        <w:t xml:space="preserve"> &lt;= 500000 THEN</w:t>
      </w:r>
    </w:p>
    <w:p w14:paraId="57CEEB17" w14:textId="57AC64A3" w:rsidR="00F65401" w:rsidRDefault="00F65401" w:rsidP="00F65401">
      <w:pPr>
        <w:spacing w:line="360" w:lineRule="auto"/>
      </w:pPr>
      <w:r>
        <w:t xml:space="preserve">    SET </w:t>
      </w:r>
      <w:proofErr w:type="spellStart"/>
      <w:r>
        <w:t>kategori_harga</w:t>
      </w:r>
      <w:proofErr w:type="spellEnd"/>
      <w:r>
        <w:t xml:space="preserve"> = '</w:t>
      </w:r>
      <w:proofErr w:type="spellStart"/>
      <w:r>
        <w:t>Murah</w:t>
      </w:r>
      <w:proofErr w:type="spellEnd"/>
      <w:r>
        <w:t>';</w:t>
      </w:r>
    </w:p>
    <w:p w14:paraId="381DC5B8" w14:textId="3773B5C7" w:rsidR="00F65401" w:rsidRDefault="00F65401" w:rsidP="00F65401">
      <w:pPr>
        <w:spacing w:line="360" w:lineRule="auto"/>
      </w:pPr>
      <w:r>
        <w:t xml:space="preserve">    ELSEIF </w:t>
      </w:r>
      <w:proofErr w:type="spellStart"/>
      <w:r>
        <w:t>harga</w:t>
      </w:r>
      <w:proofErr w:type="spellEnd"/>
      <w:r>
        <w:t xml:space="preserve"> &lt;= 3000000 THEN</w:t>
      </w:r>
    </w:p>
    <w:p w14:paraId="6937010D" w14:textId="54C6DA21" w:rsidR="00F65401" w:rsidRDefault="00F65401" w:rsidP="00F65401">
      <w:pPr>
        <w:spacing w:line="360" w:lineRule="auto"/>
      </w:pPr>
      <w:r>
        <w:t xml:space="preserve">    SET </w:t>
      </w:r>
      <w:proofErr w:type="spellStart"/>
      <w:r>
        <w:t>kategori_harga</w:t>
      </w:r>
      <w:proofErr w:type="spellEnd"/>
      <w:r>
        <w:t xml:space="preserve"> = 'Sedang';</w:t>
      </w:r>
    </w:p>
    <w:p w14:paraId="7E304E6C" w14:textId="763B489B" w:rsidR="00F65401" w:rsidRDefault="00F65401" w:rsidP="00F65401">
      <w:pPr>
        <w:spacing w:line="360" w:lineRule="auto"/>
      </w:pPr>
      <w:r>
        <w:t xml:space="preserve">    ELSEIF </w:t>
      </w:r>
      <w:proofErr w:type="spellStart"/>
      <w:r>
        <w:t>harga</w:t>
      </w:r>
      <w:proofErr w:type="spellEnd"/>
      <w:r>
        <w:t xml:space="preserve"> &lt;= 10000000 THEN</w:t>
      </w:r>
    </w:p>
    <w:p w14:paraId="1E3D8B5C" w14:textId="77A68C41" w:rsidR="00F65401" w:rsidRDefault="00F65401" w:rsidP="00F65401">
      <w:pPr>
        <w:spacing w:line="360" w:lineRule="auto"/>
      </w:pPr>
      <w:r>
        <w:t xml:space="preserve">    SET </w:t>
      </w:r>
      <w:proofErr w:type="spellStart"/>
      <w:r>
        <w:t>kategori_harga</w:t>
      </w:r>
      <w:proofErr w:type="spellEnd"/>
      <w:r>
        <w:t xml:space="preserve"> = 'Mahal';</w:t>
      </w:r>
    </w:p>
    <w:p w14:paraId="3A18014B" w14:textId="690828CC" w:rsidR="00F65401" w:rsidRDefault="00F65401" w:rsidP="00F65401">
      <w:pPr>
        <w:spacing w:line="360" w:lineRule="auto"/>
      </w:pPr>
      <w:r>
        <w:t xml:space="preserve">    ELSE</w:t>
      </w:r>
    </w:p>
    <w:p w14:paraId="45F66EEA" w14:textId="000E12A7" w:rsidR="00F65401" w:rsidRDefault="00F65401" w:rsidP="00F65401">
      <w:pPr>
        <w:spacing w:line="360" w:lineRule="auto"/>
      </w:pPr>
      <w:r>
        <w:t xml:space="preserve">    SET </w:t>
      </w:r>
      <w:proofErr w:type="spellStart"/>
      <w:r>
        <w:t>kategori_harga</w:t>
      </w:r>
      <w:proofErr w:type="spellEnd"/>
      <w:r>
        <w:t xml:space="preserve"> = 'Sangat Mahal';</w:t>
      </w:r>
    </w:p>
    <w:p w14:paraId="1A09EA97" w14:textId="05D63F3B" w:rsidR="00F65401" w:rsidRDefault="00F65401" w:rsidP="00F65401">
      <w:pPr>
        <w:spacing w:line="360" w:lineRule="auto"/>
      </w:pPr>
      <w:r>
        <w:t xml:space="preserve">    END IF;</w:t>
      </w:r>
    </w:p>
    <w:p w14:paraId="097965B2" w14:textId="7D65C4AE" w:rsidR="00F65401" w:rsidRDefault="00F65401" w:rsidP="00F65401">
      <w:pPr>
        <w:spacing w:line="360" w:lineRule="auto"/>
      </w:pPr>
      <w:r>
        <w:t xml:space="preserve">    RETURN </w:t>
      </w:r>
      <w:proofErr w:type="spellStart"/>
      <w:r>
        <w:t>kategori_harga</w:t>
      </w:r>
      <w:proofErr w:type="spellEnd"/>
      <w:r>
        <w:t>;</w:t>
      </w:r>
    </w:p>
    <w:p w14:paraId="415ED302" w14:textId="0A7D43F0" w:rsidR="00F65401" w:rsidRDefault="00F65401" w:rsidP="00F65401">
      <w:pPr>
        <w:spacing w:line="360" w:lineRule="auto"/>
      </w:pPr>
      <w:r>
        <w:t xml:space="preserve">    END $$</w:t>
      </w:r>
    </w:p>
    <w:p w14:paraId="6AA11441" w14:textId="1CA75264" w:rsidR="00F65401" w:rsidRDefault="00F65401" w:rsidP="00F65401">
      <w:pPr>
        <w:spacing w:line="360" w:lineRule="auto"/>
      </w:pPr>
      <w:r>
        <w:t>DELIMITER $$</w:t>
      </w:r>
    </w:p>
    <w:p w14:paraId="43E5A975" w14:textId="77777777" w:rsidR="00F5206D" w:rsidRDefault="00F5206D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49D8E4D2" w14:textId="77777777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Didalam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12CAA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786A9C9" w14:textId="77777777" w:rsidR="00FC17A7" w:rsidRPr="000445D3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$$</w:t>
      </w:r>
    </w:p>
    <w:p w14:paraId="042C69C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CREATE PROCEDURE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kurangi_</w:t>
      </w: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(</w:t>
      </w:r>
      <w:proofErr w:type="gram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INT, 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INT)</w:t>
      </w:r>
    </w:p>
    <w:p w14:paraId="36E29E2E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BEGIN</w:t>
      </w:r>
    </w:p>
    <w:p w14:paraId="2EDB2EF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DECLARE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INT;</w:t>
      </w:r>
    </w:p>
    <w:p w14:paraId="29A594EB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04ED762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Dapatkan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saat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ini</w:t>
      </w:r>
      <w:proofErr w:type="spellEnd"/>
    </w:p>
    <w:p w14:paraId="7BA9A68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SELECT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INTO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FROM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666D11A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170ABB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Kurangi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dengan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pesanan</w:t>
      </w:r>
      <w:proofErr w:type="spellEnd"/>
    </w:p>
    <w:p w14:paraId="7A773F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4BC16811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5C21F7A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Pastikan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negatif</w:t>
      </w:r>
      <w:proofErr w:type="spellEnd"/>
    </w:p>
    <w:p w14:paraId="133E7A3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IF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&lt; 0 THEN</w:t>
      </w:r>
    </w:p>
    <w:p w14:paraId="5EE363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SIGNAL SQLSTATE '45000'</w:t>
      </w:r>
    </w:p>
    <w:p w14:paraId="54627A5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SET MESSAGE_TEXT = 'Stok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mencukupi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';</w:t>
      </w:r>
    </w:p>
    <w:p w14:paraId="60FC466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END IF;</w:t>
      </w:r>
    </w:p>
    <w:p w14:paraId="4924CADC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38728AC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yang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telah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dikurangi</w:t>
      </w:r>
      <w:proofErr w:type="spellEnd"/>
    </w:p>
    <w:p w14:paraId="133024A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8FAF029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END $$</w:t>
      </w:r>
    </w:p>
    <w:p w14:paraId="15F5F8D2" w14:textId="0DDC3867" w:rsidR="00712CAA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;</w:t>
      </w:r>
      <w:proofErr w:type="gramEnd"/>
    </w:p>
    <w:p w14:paraId="21355CCF" w14:textId="77777777" w:rsidR="00DC4BC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</w:p>
    <w:p w14:paraId="14494597" w14:textId="77777777" w:rsidR="00DC4BC7" w:rsidRPr="00FC17A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14:paraId="69398C11" w14:textId="698A04E1" w:rsidR="0070416E" w:rsidRDefault="0070416E">
      <w:pPr>
        <w:rPr>
          <w:rFonts w:asciiTheme="minorHAnsi" w:eastAsia="Times New Roman" w:hAnsiTheme="minorHAnsi" w:cstheme="minorHAnsi"/>
          <w:color w:val="000000" w:themeColor="text1"/>
          <w:lang w:val="en-ID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742F7DF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$$</w:t>
      </w:r>
    </w:p>
    <w:p w14:paraId="3F2C174E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CREATE TRIGGER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trig_kurangi_stok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AFTER INSERT ON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</w:p>
    <w:p w14:paraId="1986D76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FOR EACH ROW</w:t>
      </w:r>
    </w:p>
    <w:p w14:paraId="6501D8D0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BEGIN</w:t>
      </w:r>
    </w:p>
    <w:p w14:paraId="12E79A5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--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Memanggil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stored procedure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untuk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mengurangi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proofErr w:type="spellEnd"/>
    </w:p>
    <w:p w14:paraId="5A18382B" w14:textId="3FF317CF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CALL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</w:t>
      </w: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(</w:t>
      </w:r>
      <w:proofErr w:type="spellStart"/>
      <w:proofErr w:type="gram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NEW.produk_id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</w:t>
      </w:r>
      <w:r w:rsidR="00DC4BC7">
        <w:rPr>
          <w:rFonts w:ascii="Courier New" w:eastAsia="Courier New" w:hAnsi="Courier New" w:cs="Courier New"/>
          <w:i/>
          <w:color w:val="002060"/>
          <w:sz w:val="20"/>
          <w:szCs w:val="20"/>
        </w:rPr>
        <w:t>qty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);</w:t>
      </w:r>
    </w:p>
    <w:p w14:paraId="6E2FB78A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END $$</w:t>
      </w:r>
    </w:p>
    <w:p w14:paraId="000FAB92" w14:textId="37A114E1" w:rsidR="00BB2581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;</w:t>
      </w:r>
      <w:proofErr w:type="gramEnd"/>
    </w:p>
    <w:p w14:paraId="3C38F2B0" w14:textId="77777777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28D68248" w14:textId="4757C99A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</w:t>
      </w:r>
      <w:r w:rsidR="008652E8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`</w:t>
      </w:r>
    </w:p>
    <w:p w14:paraId="362DF47C" w14:textId="77777777" w:rsidR="00BC5880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00F79F95" w14:textId="77777777" w:rsidR="00BC5880" w:rsidRP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INSERT INTO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(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produk_id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qty,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harga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) VALUES </w:t>
      </w:r>
    </w:p>
    <w:p w14:paraId="2223ABC7" w14:textId="36B1C283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(7, 3, 2, 7000)</w:t>
      </w:r>
    </w:p>
    <w:p w14:paraId="34F16ED9" w14:textId="77777777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151981AA" w14:textId="572340EE" w:rsidR="00BC5880" w:rsidRPr="007F6E33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`produk`</w:t>
      </w:r>
    </w:p>
    <w:sectPr w:rsidR="00BC5880" w:rsidRPr="007F6E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BDBB6" w14:textId="77777777" w:rsidR="00E62D6F" w:rsidRDefault="00E62D6F">
      <w:r>
        <w:separator/>
      </w:r>
    </w:p>
  </w:endnote>
  <w:endnote w:type="continuationSeparator" w:id="0">
    <w:p w14:paraId="10F53D55" w14:textId="77777777" w:rsidR="00E62D6F" w:rsidRDefault="00E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D0FC" w14:textId="77777777" w:rsidR="00E62D6F" w:rsidRDefault="00E62D6F">
      <w:r>
        <w:separator/>
      </w:r>
    </w:p>
  </w:footnote>
  <w:footnote w:type="continuationSeparator" w:id="0">
    <w:p w14:paraId="303C505C" w14:textId="77777777" w:rsidR="00E62D6F" w:rsidRDefault="00E6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50439294">
    <w:abstractNumId w:val="0"/>
  </w:num>
  <w:num w:numId="2" w16cid:durableId="1463041653">
    <w:abstractNumId w:val="1"/>
  </w:num>
  <w:num w:numId="3" w16cid:durableId="844054054">
    <w:abstractNumId w:val="2"/>
  </w:num>
  <w:num w:numId="4" w16cid:durableId="156397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445D3"/>
    <w:rsid w:val="00080ADA"/>
    <w:rsid w:val="00080E16"/>
    <w:rsid w:val="000A3034"/>
    <w:rsid w:val="000A677A"/>
    <w:rsid w:val="000B023B"/>
    <w:rsid w:val="001321F8"/>
    <w:rsid w:val="0018251D"/>
    <w:rsid w:val="001A3A33"/>
    <w:rsid w:val="0025250A"/>
    <w:rsid w:val="0025410E"/>
    <w:rsid w:val="003555A7"/>
    <w:rsid w:val="00374C19"/>
    <w:rsid w:val="003C573D"/>
    <w:rsid w:val="003C5999"/>
    <w:rsid w:val="003D487D"/>
    <w:rsid w:val="00436DD0"/>
    <w:rsid w:val="00437F6D"/>
    <w:rsid w:val="00453A2D"/>
    <w:rsid w:val="00493F90"/>
    <w:rsid w:val="00525FA4"/>
    <w:rsid w:val="00590EBB"/>
    <w:rsid w:val="006640EF"/>
    <w:rsid w:val="006863C0"/>
    <w:rsid w:val="0070416E"/>
    <w:rsid w:val="00712CAA"/>
    <w:rsid w:val="00751929"/>
    <w:rsid w:val="00763BA3"/>
    <w:rsid w:val="007F6E33"/>
    <w:rsid w:val="008652E8"/>
    <w:rsid w:val="00894B6F"/>
    <w:rsid w:val="008D3038"/>
    <w:rsid w:val="009057A5"/>
    <w:rsid w:val="00953508"/>
    <w:rsid w:val="009A548C"/>
    <w:rsid w:val="009A69A1"/>
    <w:rsid w:val="009B789C"/>
    <w:rsid w:val="00A0048F"/>
    <w:rsid w:val="00A746E8"/>
    <w:rsid w:val="00AA6418"/>
    <w:rsid w:val="00AB08D0"/>
    <w:rsid w:val="00AD2DE0"/>
    <w:rsid w:val="00AF0AF6"/>
    <w:rsid w:val="00B55605"/>
    <w:rsid w:val="00BB2581"/>
    <w:rsid w:val="00BC5880"/>
    <w:rsid w:val="00C130CE"/>
    <w:rsid w:val="00C7175A"/>
    <w:rsid w:val="00C93D1F"/>
    <w:rsid w:val="00CC6210"/>
    <w:rsid w:val="00CF04E0"/>
    <w:rsid w:val="00CF0A38"/>
    <w:rsid w:val="00D64909"/>
    <w:rsid w:val="00DC4BC7"/>
    <w:rsid w:val="00DF793B"/>
    <w:rsid w:val="00E03D5B"/>
    <w:rsid w:val="00E30BE4"/>
    <w:rsid w:val="00E5366D"/>
    <w:rsid w:val="00E62D6F"/>
    <w:rsid w:val="00E71D50"/>
    <w:rsid w:val="00ED7CE8"/>
    <w:rsid w:val="00F25556"/>
    <w:rsid w:val="00F47418"/>
    <w:rsid w:val="00F477D3"/>
    <w:rsid w:val="00F5206D"/>
    <w:rsid w:val="00F65401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Haru Dave</cp:lastModifiedBy>
  <cp:revision>2</cp:revision>
  <dcterms:created xsi:type="dcterms:W3CDTF">2024-04-30T08:25:00Z</dcterms:created>
  <dcterms:modified xsi:type="dcterms:W3CDTF">2024-04-30T08:25:00Z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