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77777777" w:rsidR="00C25193" w:rsidRDefault="006F1230">
      <w:r>
        <w:t>Nama</w:t>
      </w:r>
      <w:r>
        <w:tab/>
        <w:t>:</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Default="00357042" w:rsidP="004F63DF">
      <w:pPr>
        <w:spacing w:line="360" w:lineRule="auto"/>
        <w:rPr>
          <w:rFonts w:ascii="Courier New" w:hAnsi="Courier New" w:cs="Courier New"/>
        </w:rPr>
      </w:pPr>
    </w:p>
    <w:p w14:paraId="5B55B3BB" w14:textId="3AC9D8BF" w:rsidR="00CA0124" w:rsidRPr="004F63DF" w:rsidRDefault="00CA0124"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50BE9FED" w14:textId="77777777" w:rsidR="00F61F1F" w:rsidRDefault="00F61F1F" w:rsidP="00F61F1F">
      <w:pPr>
        <w:spacing w:line="360" w:lineRule="auto"/>
      </w:pPr>
    </w:p>
    <w:p w14:paraId="209F20F1" w14:textId="3AFE8199" w:rsidR="00F61F1F" w:rsidRDefault="00F61F1F" w:rsidP="00F61F1F">
      <w:pPr>
        <w:spacing w:line="360" w:lineRule="auto"/>
      </w:pPr>
      <w:r>
        <w:t>select</w:t>
      </w:r>
    </w:p>
    <w:p w14:paraId="13BF857C" w14:textId="77777777" w:rsidR="00F61F1F" w:rsidRDefault="00F61F1F" w:rsidP="00F61F1F">
      <w:pPr>
        <w:spacing w:line="360" w:lineRule="auto"/>
      </w:pPr>
      <w:r>
        <w:t xml:space="preserve">    -&gt; pesanan.id as id,</w:t>
      </w:r>
    </w:p>
    <w:p w14:paraId="3570A7E9" w14:textId="77777777" w:rsidR="00F61F1F" w:rsidRDefault="00F61F1F" w:rsidP="00F61F1F">
      <w:pPr>
        <w:spacing w:line="360" w:lineRule="auto"/>
      </w:pPr>
      <w:r>
        <w:t xml:space="preserve">    -&gt; pesanan.tanggal as tanggal,</w:t>
      </w:r>
    </w:p>
    <w:p w14:paraId="3DE66285" w14:textId="77777777" w:rsidR="00F61F1F" w:rsidRDefault="00F61F1F" w:rsidP="00F61F1F">
      <w:pPr>
        <w:spacing w:line="360" w:lineRule="auto"/>
      </w:pPr>
      <w:r>
        <w:t xml:space="preserve">    -&gt; pesanan.total as total,</w:t>
      </w:r>
    </w:p>
    <w:p w14:paraId="4A5E7017" w14:textId="77777777" w:rsidR="00F61F1F" w:rsidRDefault="00F61F1F" w:rsidP="00F61F1F">
      <w:pPr>
        <w:spacing w:line="360" w:lineRule="auto"/>
      </w:pPr>
      <w:r>
        <w:t xml:space="preserve">    -&gt; pelanggan.nama as nama_pelanggan,</w:t>
      </w:r>
    </w:p>
    <w:p w14:paraId="23FF1227" w14:textId="77777777" w:rsidR="00F61F1F" w:rsidRDefault="00F61F1F" w:rsidP="00F61F1F">
      <w:pPr>
        <w:spacing w:line="360" w:lineRule="auto"/>
      </w:pPr>
      <w:r>
        <w:t xml:space="preserve">    -&gt; produk.kode as kode,</w:t>
      </w:r>
    </w:p>
    <w:p w14:paraId="0B6815F2" w14:textId="77777777" w:rsidR="00F61F1F" w:rsidRDefault="00F61F1F" w:rsidP="00F61F1F">
      <w:pPr>
        <w:spacing w:line="360" w:lineRule="auto"/>
      </w:pPr>
      <w:r>
        <w:t xml:space="preserve">    -&gt; produk.nama as nama_produk,</w:t>
      </w:r>
    </w:p>
    <w:p w14:paraId="331EAC19" w14:textId="77777777" w:rsidR="00F61F1F" w:rsidRDefault="00F61F1F" w:rsidP="00F61F1F">
      <w:pPr>
        <w:spacing w:line="360" w:lineRule="auto"/>
      </w:pPr>
      <w:r>
        <w:t xml:space="preserve">    -&gt; jenis_produk.nama as nama_jenis_produk,</w:t>
      </w:r>
    </w:p>
    <w:p w14:paraId="3ABD03FD" w14:textId="77777777" w:rsidR="00F61F1F" w:rsidRDefault="00F61F1F" w:rsidP="00F61F1F">
      <w:pPr>
        <w:spacing w:line="360" w:lineRule="auto"/>
      </w:pPr>
      <w:r>
        <w:t xml:space="preserve">    -&gt; pesanan_items.qty as quantity,</w:t>
      </w:r>
    </w:p>
    <w:p w14:paraId="004ED0A3" w14:textId="77777777" w:rsidR="00F61F1F" w:rsidRDefault="00F61F1F" w:rsidP="00F61F1F">
      <w:pPr>
        <w:spacing w:line="360" w:lineRule="auto"/>
      </w:pPr>
      <w:r>
        <w:t xml:space="preserve">    -&gt; pesanan_items.harga as harga_jual</w:t>
      </w:r>
    </w:p>
    <w:p w14:paraId="6AA6BAE1" w14:textId="77777777" w:rsidR="00F61F1F" w:rsidRDefault="00F61F1F" w:rsidP="00F61F1F">
      <w:pPr>
        <w:spacing w:line="360" w:lineRule="auto"/>
      </w:pPr>
      <w:r>
        <w:t xml:space="preserve">    -&gt; from</w:t>
      </w:r>
    </w:p>
    <w:p w14:paraId="195C3663" w14:textId="77777777" w:rsidR="00F61F1F" w:rsidRDefault="00F61F1F" w:rsidP="00F61F1F">
      <w:pPr>
        <w:spacing w:line="360" w:lineRule="auto"/>
      </w:pPr>
      <w:r>
        <w:t xml:space="preserve">    -&gt; pesanan</w:t>
      </w:r>
    </w:p>
    <w:p w14:paraId="019F445E" w14:textId="77777777" w:rsidR="00F61F1F" w:rsidRDefault="00F61F1F" w:rsidP="00F61F1F">
      <w:pPr>
        <w:spacing w:line="360" w:lineRule="auto"/>
      </w:pPr>
      <w:r>
        <w:t xml:space="preserve">    -&gt; inner join pelanggan on pesanan.pelanggan_id = pelanggan.id</w:t>
      </w:r>
    </w:p>
    <w:p w14:paraId="560E79CD" w14:textId="77777777" w:rsidR="00F61F1F" w:rsidRDefault="00F61F1F" w:rsidP="00F61F1F">
      <w:pPr>
        <w:spacing w:line="360" w:lineRule="auto"/>
      </w:pPr>
      <w:r>
        <w:t xml:space="preserve">    -&gt; inner join pesanan_items on pesanan.id = pesanan_items.pesanan_id</w:t>
      </w:r>
    </w:p>
    <w:p w14:paraId="04639B66" w14:textId="77777777" w:rsidR="00F61F1F" w:rsidRDefault="00F61F1F" w:rsidP="00F61F1F">
      <w:pPr>
        <w:spacing w:line="360" w:lineRule="auto"/>
      </w:pPr>
      <w:r>
        <w:t xml:space="preserve">    -&gt; inner join produk on pesanan_items.produk_id = produk.id</w:t>
      </w:r>
    </w:p>
    <w:p w14:paraId="00000044" w14:textId="7C4D4289" w:rsidR="00C25193" w:rsidRDefault="00F61F1F" w:rsidP="00F61F1F">
      <w:pPr>
        <w:spacing w:line="360" w:lineRule="auto"/>
      </w:pPr>
      <w:r>
        <w:t xml:space="preserve">    -&gt; inner join jenis_produk on produk.jenis_produk_id = jenis_produk.id;</w:t>
      </w: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6721F451"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r w:rsidR="003118BE">
        <w:rPr>
          <w:rFonts w:ascii="Courier New" w:eastAsia="Courier New" w:hAnsi="Courier New" w:cs="Courier New"/>
          <w:i/>
          <w:sz w:val="20"/>
          <w:szCs w:val="20"/>
        </w:rPr>
        <w:t xml:space="preserve"> </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153C396A"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CREATE VIEW keranjang_pesanan</w:t>
      </w:r>
    </w:p>
    <w:p w14:paraId="42734AFC"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AS SELECT pesanan.id AS id,</w:t>
      </w:r>
    </w:p>
    <w:p w14:paraId="5C107738"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 xml:space="preserve">pesanan.tanggal AS tanggal, </w:t>
      </w:r>
    </w:p>
    <w:p w14:paraId="7EBA78BB"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pesanan.total AS total,</w:t>
      </w:r>
    </w:p>
    <w:p w14:paraId="52B69285"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pelanggan.nama AS nama_pelanggan,</w:t>
      </w:r>
    </w:p>
    <w:p w14:paraId="411FEA6F"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produk.kode AS kode,</w:t>
      </w:r>
    </w:p>
    <w:p w14:paraId="0071704E"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produk.nama AS nama_produk,</w:t>
      </w:r>
    </w:p>
    <w:p w14:paraId="1AEE1ADC"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jenis_produk.nama AS nama_jenis_produk,</w:t>
      </w:r>
    </w:p>
    <w:p w14:paraId="3B891814"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pesanan_items.qty AS quantity,</w:t>
      </w:r>
    </w:p>
    <w:p w14:paraId="156D986A"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pesanan_items.harga AS harga_jual</w:t>
      </w:r>
    </w:p>
    <w:p w14:paraId="287CCDE9"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 xml:space="preserve">FROM pesanan </w:t>
      </w:r>
    </w:p>
    <w:p w14:paraId="56F42E59"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lastRenderedPageBreak/>
        <w:t>INNER JOIN pelanggan ON pesanan.pelanggan_id = pelanggan.id</w:t>
      </w:r>
    </w:p>
    <w:p w14:paraId="70A2E9D7"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INNER JOIN pesanan_items on pesanan.id = pesanan_items.pesanan_id</w:t>
      </w:r>
    </w:p>
    <w:p w14:paraId="34F1D152" w14:textId="77777777" w:rsidR="006E00FF" w:rsidRPr="006E00FF" w:rsidRDefault="006E00FF" w:rsidP="006E00FF">
      <w:pPr>
        <w:rPr>
          <w:rFonts w:ascii="Consolas" w:eastAsia="Times New Roman" w:hAnsi="Consolas" w:cs="Times New Roman"/>
          <w:color w:val="000000" w:themeColor="text1"/>
          <w:sz w:val="20"/>
          <w:szCs w:val="20"/>
          <w:shd w:val="clear" w:color="auto" w:fill="FFFFFF"/>
          <w:lang w:val="en-ID"/>
        </w:rPr>
      </w:pPr>
      <w:r w:rsidRPr="006E00FF">
        <w:rPr>
          <w:rFonts w:ascii="Consolas" w:eastAsia="Times New Roman" w:hAnsi="Consolas" w:cs="Times New Roman"/>
          <w:color w:val="000000" w:themeColor="text1"/>
          <w:sz w:val="20"/>
          <w:szCs w:val="20"/>
          <w:shd w:val="clear" w:color="auto" w:fill="FFFFFF"/>
          <w:lang w:val="en-ID"/>
        </w:rPr>
        <w:t>INNER JOIN produk ON pesanan_items.produk_id = produk.id</w:t>
      </w:r>
    </w:p>
    <w:p w14:paraId="00000082" w14:textId="3BF80624" w:rsidR="00C25193" w:rsidRPr="006E00FF" w:rsidRDefault="006E00FF" w:rsidP="006E00FF">
      <w:pPr>
        <w:spacing w:line="360" w:lineRule="auto"/>
        <w:rPr>
          <w:color w:val="000000" w:themeColor="text1"/>
        </w:rPr>
      </w:pPr>
      <w:r w:rsidRPr="006E00FF">
        <w:rPr>
          <w:rFonts w:ascii="Consolas" w:eastAsia="Times New Roman" w:hAnsi="Consolas" w:cs="Times New Roman"/>
          <w:color w:val="000000" w:themeColor="text1"/>
          <w:sz w:val="20"/>
          <w:szCs w:val="20"/>
          <w:shd w:val="clear" w:color="auto" w:fill="FFFFFF"/>
          <w:lang w:val="en-ID"/>
        </w:rPr>
        <w:t>INNER JOIN jenis_produk ON produk.jenis_produk_id = jenis_produk.id;</w:t>
      </w:r>
    </w:p>
    <w:p w14:paraId="51CF205D" w14:textId="77777777" w:rsidR="006E00FF" w:rsidRDefault="006E00FF">
      <w:pPr>
        <w:spacing w:line="360" w:lineRule="auto"/>
      </w:pPr>
    </w:p>
    <w:p w14:paraId="775CE99C" w14:textId="77777777" w:rsidR="006E00FF" w:rsidRDefault="006E00FF">
      <w:pPr>
        <w:spacing w:line="360" w:lineRule="auto"/>
      </w:pPr>
    </w:p>
    <w:p w14:paraId="719E81FD" w14:textId="12198055" w:rsidR="00B6162F" w:rsidRDefault="00B6162F">
      <w:pPr>
        <w:spacing w:line="360" w:lineRule="auto"/>
      </w:pPr>
      <w:r>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5746C0B6" w14:textId="77777777" w:rsidR="00B6162F" w:rsidRDefault="00B6162F" w:rsidP="00B6162F">
      <w:pPr>
        <w:numPr>
          <w:ilvl w:val="0"/>
          <w:numId w:val="3"/>
        </w:numPr>
        <w:spacing w:line="360" w:lineRule="auto"/>
      </w:pPr>
      <w:r>
        <w:t>Insert data produk sebanyak 3 record</w:t>
      </w:r>
    </w:p>
    <w:p w14:paraId="505BE414" w14:textId="77777777" w:rsidR="00B6162F" w:rsidRDefault="00B6162F" w:rsidP="00B6162F">
      <w:pPr>
        <w:numPr>
          <w:ilvl w:val="0"/>
          <w:numId w:val="3"/>
        </w:numPr>
        <w:spacing w:line="360" w:lineRule="auto"/>
      </w:pPr>
      <w:r>
        <w:t>Update data stok salah satu produk</w:t>
      </w:r>
    </w:p>
    <w:p w14:paraId="7049A48F" w14:textId="77777777" w:rsidR="00B6162F" w:rsidRDefault="00B6162F" w:rsidP="00B6162F">
      <w:pPr>
        <w:numPr>
          <w:ilvl w:val="0"/>
          <w:numId w:val="3"/>
        </w:numPr>
        <w:spacing w:line="360" w:lineRule="auto"/>
      </w:pPr>
      <w:r>
        <w:t>Buat savepoint</w:t>
      </w:r>
    </w:p>
    <w:p w14:paraId="543B0539" w14:textId="77777777" w:rsidR="00B6162F" w:rsidRDefault="00B6162F" w:rsidP="00B6162F">
      <w:pPr>
        <w:numPr>
          <w:ilvl w:val="0"/>
          <w:numId w:val="3"/>
        </w:numPr>
        <w:spacing w:line="360" w:lineRule="auto"/>
      </w:pPr>
      <w:r>
        <w:t>Hapus salah satu data pembayaran</w:t>
      </w:r>
    </w:p>
    <w:p w14:paraId="77443E89" w14:textId="77777777" w:rsidR="00B6162F" w:rsidRDefault="00B6162F" w:rsidP="00B6162F">
      <w:pPr>
        <w:numPr>
          <w:ilvl w:val="0"/>
          <w:numId w:val="3"/>
        </w:numPr>
        <w:spacing w:line="360" w:lineRule="auto"/>
      </w:pPr>
      <w:r>
        <w:t>Kembali ke savepoint</w:t>
      </w:r>
    </w:p>
    <w:p w14:paraId="101FFE04" w14:textId="77777777" w:rsidR="00B6162F" w:rsidRDefault="00B6162F" w:rsidP="00B6162F">
      <w:pPr>
        <w:numPr>
          <w:ilvl w:val="0"/>
          <w:numId w:val="3"/>
        </w:numPr>
        <w:spacing w:line="360" w:lineRule="auto"/>
      </w:pPr>
      <w:r>
        <w:t>Update data iuran salah satu kartu</w:t>
      </w:r>
    </w:p>
    <w:p w14:paraId="366096D3" w14:textId="77777777" w:rsidR="00B6162F" w:rsidRDefault="00B6162F" w:rsidP="00B6162F">
      <w:pPr>
        <w:numPr>
          <w:ilvl w:val="0"/>
          <w:numId w:val="3"/>
        </w:numPr>
        <w:spacing w:line="360" w:lineRule="auto"/>
      </w:pPr>
      <w:r>
        <w:t>Akhiri transaction dengan commit</w:t>
      </w:r>
    </w:p>
    <w:p w14:paraId="6061A966" w14:textId="2F8241FE" w:rsidR="008C7C35" w:rsidRDefault="008C7C35" w:rsidP="008C7C35">
      <w:pPr>
        <w:spacing w:line="360" w:lineRule="auto"/>
        <w:ind w:left="1080"/>
      </w:pPr>
      <w:r>
        <w:t>(Query berada pada worksheet4.word)</w:t>
      </w: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0001220F" w14:textId="77777777" w:rsidR="00B6162F" w:rsidRDefault="00B6162F" w:rsidP="00B6162F">
      <w:pPr>
        <w:numPr>
          <w:ilvl w:val="0"/>
          <w:numId w:val="4"/>
        </w:numPr>
        <w:spacing w:line="360" w:lineRule="auto"/>
      </w:pPr>
      <w:r>
        <w:t>Berikan penjelasan kapan saat yang tepat menggunakan LOCK TABLES READ</w:t>
      </w:r>
    </w:p>
    <w:p w14:paraId="468454CB" w14:textId="0A351635" w:rsidR="00B6162F" w:rsidRDefault="00A514B8" w:rsidP="00B6162F">
      <w:pPr>
        <w:spacing w:line="360" w:lineRule="auto"/>
        <w:ind w:left="720"/>
      </w:pPr>
      <w:r>
        <w:rPr>
          <w:rFonts w:ascii="Courier New" w:eastAsia="Courier New" w:hAnsi="Courier New" w:cs="Courier New"/>
          <w:i/>
          <w:color w:val="FF0000"/>
          <w:sz w:val="20"/>
          <w:szCs w:val="20"/>
        </w:rPr>
        <w:t>saat yang tepat untuk menggunakan LOCK TABLES READ adalah Ketika ingin melakukan pembacaan terhadap tabel tabel yang dimana tidak akan ada operasi tulis (write) yang dapat dilakukan oleh sesi lain hingga kunci dilepaskan.</w:t>
      </w:r>
    </w:p>
    <w:p w14:paraId="5DB5C431" w14:textId="77777777" w:rsidR="00B6162F" w:rsidRDefault="00B6162F" w:rsidP="00B6162F">
      <w:pPr>
        <w:numPr>
          <w:ilvl w:val="0"/>
          <w:numId w:val="4"/>
        </w:numPr>
        <w:spacing w:line="360" w:lineRule="auto"/>
      </w:pPr>
      <w:r>
        <w:t>Berikan penjelasan kapan saat yang tepat menggunakan LOCK TABLES WRITE</w:t>
      </w:r>
    </w:p>
    <w:p w14:paraId="21346857" w14:textId="12584B53" w:rsidR="00B6162F" w:rsidRDefault="00A514B8" w:rsidP="00B6162F">
      <w:pPr>
        <w:spacing w:line="360" w:lineRule="auto"/>
        <w:ind w:left="720"/>
      </w:pPr>
      <w:r>
        <w:rPr>
          <w:rFonts w:ascii="Courier New" w:eastAsia="Courier New" w:hAnsi="Courier New" w:cs="Courier New"/>
          <w:i/>
          <w:color w:val="FF0000"/>
          <w:sz w:val="20"/>
          <w:szCs w:val="20"/>
        </w:rPr>
        <w:t>Saat yang tepat unuk menggunakan LOCK TABLES WRITE adalah Ketika perlu melakukan operasi penulisan yang kritis pada tabel atau beberapa tabel sekalilgus, dan ingin memastikan bahwa tidak ada operasi baca (read) dan tulis (write) oleh sesi lain yang mempengaruhi data yang sedang ditulis.</w:t>
      </w:r>
    </w:p>
    <w:p w14:paraId="381AB0DD" w14:textId="77777777" w:rsidR="00B6162F" w:rsidRDefault="00B6162F">
      <w:pPr>
        <w:spacing w:line="360" w:lineRule="auto"/>
      </w:pPr>
    </w:p>
    <w:sectPr w:rsidR="00B616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1B065" w14:textId="77777777" w:rsidR="00AA4FE5" w:rsidRDefault="00AA4FE5">
      <w:r>
        <w:separator/>
      </w:r>
    </w:p>
  </w:endnote>
  <w:endnote w:type="continuationSeparator" w:id="0">
    <w:p w14:paraId="3327E3E2" w14:textId="77777777" w:rsidR="00AA4FE5" w:rsidRDefault="00AA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5541A" w14:textId="77777777" w:rsidR="00AA4FE5" w:rsidRDefault="00AA4FE5">
      <w:r>
        <w:separator/>
      </w:r>
    </w:p>
  </w:footnote>
  <w:footnote w:type="continuationSeparator" w:id="0">
    <w:p w14:paraId="4479714D" w14:textId="77777777" w:rsidR="00AA4FE5" w:rsidRDefault="00AA4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7935298">
    <w:abstractNumId w:val="0"/>
  </w:num>
  <w:num w:numId="2" w16cid:durableId="289942886">
    <w:abstractNumId w:val="3"/>
  </w:num>
  <w:num w:numId="3" w16cid:durableId="612203286">
    <w:abstractNumId w:val="2"/>
  </w:num>
  <w:num w:numId="4" w16cid:durableId="36001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74A3F"/>
    <w:rsid w:val="00274F0A"/>
    <w:rsid w:val="002951D5"/>
    <w:rsid w:val="003118BE"/>
    <w:rsid w:val="00357042"/>
    <w:rsid w:val="003936D2"/>
    <w:rsid w:val="004E06BF"/>
    <w:rsid w:val="004F63DF"/>
    <w:rsid w:val="006E00FF"/>
    <w:rsid w:val="006F1230"/>
    <w:rsid w:val="008747AC"/>
    <w:rsid w:val="008A1A82"/>
    <w:rsid w:val="008C7C35"/>
    <w:rsid w:val="00911D37"/>
    <w:rsid w:val="00983027"/>
    <w:rsid w:val="009D4311"/>
    <w:rsid w:val="00A514B8"/>
    <w:rsid w:val="00AA4FE5"/>
    <w:rsid w:val="00AB0E49"/>
    <w:rsid w:val="00B6162F"/>
    <w:rsid w:val="00C25193"/>
    <w:rsid w:val="00CA0124"/>
    <w:rsid w:val="00CA71F3"/>
    <w:rsid w:val="00EF4EE6"/>
    <w:rsid w:val="00F22C0D"/>
    <w:rsid w:val="00F61F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cm-keyword">
    <w:name w:val="cm-keyword"/>
    <w:basedOn w:val="DefaultParagraphFont"/>
    <w:rsid w:val="006E00FF"/>
  </w:style>
  <w:style w:type="character" w:customStyle="1" w:styleId="cm-variable-2">
    <w:name w:val="cm-variable-2"/>
    <w:basedOn w:val="DefaultParagraphFont"/>
    <w:rsid w:val="006E00FF"/>
  </w:style>
  <w:style w:type="character" w:customStyle="1" w:styleId="cm-punctuation">
    <w:name w:val="cm-punctuation"/>
    <w:basedOn w:val="DefaultParagraphFont"/>
    <w:rsid w:val="006E00FF"/>
  </w:style>
  <w:style w:type="character" w:customStyle="1" w:styleId="cm-operator">
    <w:name w:val="cm-operator"/>
    <w:basedOn w:val="DefaultParagraphFont"/>
    <w:rsid w:val="006E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17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Haru Dave</cp:lastModifiedBy>
  <cp:revision>4</cp:revision>
  <dcterms:created xsi:type="dcterms:W3CDTF">2024-04-26T16:55:00Z</dcterms:created>
  <dcterms:modified xsi:type="dcterms:W3CDTF">2024-04-27T12:20:00Z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