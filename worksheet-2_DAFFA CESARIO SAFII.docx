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0C24BBB9" w:rsidR="00B743E5" w:rsidRDefault="00B44BED">
      <w:r>
        <w:t>Nama</w:t>
      </w:r>
      <w:r>
        <w:tab/>
        <w:t>:</w:t>
      </w:r>
      <w:r w:rsidR="006F0CA0">
        <w:t xml:space="preserve"> Daffa Cesario </w:t>
      </w:r>
      <w:proofErr w:type="spellStart"/>
      <w:r w:rsidR="006F0CA0">
        <w:t>Safi’i</w:t>
      </w:r>
      <w:proofErr w:type="spellEnd"/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bukan </w:t>
      </w:r>
      <w:proofErr w:type="spellStart"/>
      <w:r>
        <w:t>huruf</w:t>
      </w:r>
      <w:proofErr w:type="spellEnd"/>
      <w:r>
        <w:t xml:space="preserve"> M</w:t>
      </w:r>
    </w:p>
    <w:p w14:paraId="2306A54A" w14:textId="0E152E18" w:rsidR="006F0CA0" w:rsidRDefault="006F0CA0" w:rsidP="006F0CA0">
      <w:pPr>
        <w:spacing w:line="360" w:lineRule="auto"/>
        <w:ind w:left="720"/>
      </w:pPr>
      <w:r>
        <w:t xml:space="preserve">SELECT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kode</w:t>
      </w:r>
      <w:proofErr w:type="spellEnd"/>
      <w:r>
        <w:t xml:space="preserve"> NOT LIKE ‘M%’;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televisi</w:t>
      </w:r>
      <w:proofErr w:type="spellEnd"/>
    </w:p>
    <w:p w14:paraId="6068D81E" w14:textId="71873E4B" w:rsidR="006F0CA0" w:rsidRDefault="0085263C" w:rsidP="0085263C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kode</w:t>
      </w:r>
      <w:proofErr w:type="spellEnd"/>
      <w:r>
        <w:t xml:space="preserve"> IN </w:t>
      </w:r>
      <w:r>
        <w:t>('TV01','TV02','TV0115','TV0116','TV0117','TV0118','TV0119','TV0120', 'TV0121','TV0122');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46C2690C" w14:textId="02AC0FA2" w:rsidR="0085263C" w:rsidRDefault="0085263C" w:rsidP="0085263C">
      <w:pPr>
        <w:spacing w:line="360" w:lineRule="auto"/>
        <w:ind w:left="720"/>
      </w:pPr>
      <w:r>
        <w:t xml:space="preserve">SELECT </w:t>
      </w:r>
      <w:proofErr w:type="spellStart"/>
      <w:r>
        <w:t>nama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nama</w:t>
      </w:r>
      <w:proofErr w:type="spellEnd"/>
      <w:r>
        <w:t xml:space="preserve"> LIKE ‘%SA%’;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bukan di Jakarta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proofErr w:type="gramStart"/>
      <w:r w:rsidR="000A571D">
        <w:t>yo</w:t>
      </w:r>
      <w:proofErr w:type="spellEnd"/>
      <w:r>
        <w:t>‘</w:t>
      </w:r>
      <w:proofErr w:type="gramEnd"/>
    </w:p>
    <w:p w14:paraId="42CCA3D9" w14:textId="676577C3" w:rsidR="0085263C" w:rsidRDefault="002F3930" w:rsidP="0085263C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tmp_lahir</w:t>
      </w:r>
      <w:proofErr w:type="spellEnd"/>
      <w:r>
        <w:t xml:space="preserve"> NOT LIKE ‘%Jakarta%’ &amp;&amp; </w:t>
      </w:r>
      <w:proofErr w:type="spellStart"/>
      <w:r>
        <w:t>tmp_lahir</w:t>
      </w:r>
      <w:proofErr w:type="spellEnd"/>
      <w:r>
        <w:t xml:space="preserve"> like ‘%</w:t>
      </w:r>
      <w:proofErr w:type="spellStart"/>
      <w:r>
        <w:t>Yo</w:t>
      </w:r>
      <w:proofErr w:type="spellEnd"/>
      <w:r>
        <w:t>%’;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ke – 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</w:p>
    <w:p w14:paraId="1CCB4DE8" w14:textId="52DA9DB8" w:rsidR="002F3930" w:rsidRDefault="002F3930" w:rsidP="002F3930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nama</w:t>
      </w:r>
      <w:proofErr w:type="spellEnd"/>
      <w:r>
        <w:t xml:space="preserve"> LIKE ‘_A%’;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 xml:space="preserve">SELECT *FROM </w:t>
      </w:r>
      <w:proofErr w:type="spellStart"/>
      <w:r w:rsidRPr="00F80487">
        <w:t>produk</w:t>
      </w:r>
      <w:proofErr w:type="spellEnd"/>
      <w:r w:rsidRPr="00F80487">
        <w:t xml:space="preserve">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murah</w:t>
      </w:r>
      <w:proofErr w:type="spellEnd"/>
    </w:p>
    <w:p w14:paraId="0EA360C4" w14:textId="3B88251B" w:rsidR="002F3930" w:rsidRDefault="002F3930" w:rsidP="002F3930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  <w:r>
        <w:t xml:space="preserve"> ORDER BY </w:t>
      </w:r>
      <w:proofErr w:type="spellStart"/>
      <w:r>
        <w:t>harga_beli</w:t>
      </w:r>
      <w:proofErr w:type="spellEnd"/>
      <w:r>
        <w:t>;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4E323357" w14:textId="10BA8A76" w:rsidR="002F3930" w:rsidRDefault="006D2B83" w:rsidP="002F3930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  <w:r>
        <w:t xml:space="preserve"> ORDER BY </w:t>
      </w:r>
      <w:proofErr w:type="spellStart"/>
      <w:r>
        <w:t>stok</w:t>
      </w:r>
      <w:proofErr w:type="spellEnd"/>
      <w:r>
        <w:t xml:space="preserve"> DESC;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467587BF" w14:textId="69DEBF28" w:rsidR="006D2B83" w:rsidRDefault="006D2B83" w:rsidP="006D2B83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  <w:r>
        <w:t xml:space="preserve"> ORDER BY </w:t>
      </w:r>
      <w:proofErr w:type="spellStart"/>
      <w:r>
        <w:t>stok</w:t>
      </w:r>
      <w:proofErr w:type="spellEnd"/>
      <w:r>
        <w:t xml:space="preserve"> LIMIT 2;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52F5A5A5" w14:textId="436A0247" w:rsidR="006D2B83" w:rsidRDefault="006D2B83" w:rsidP="006D2B83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ORDER BY </w:t>
      </w:r>
      <w:proofErr w:type="spellStart"/>
      <w:r>
        <w:t>tgl_lahir</w:t>
      </w:r>
      <w:proofErr w:type="spellEnd"/>
      <w:r>
        <w:t xml:space="preserve"> DESC;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p w14:paraId="20BA1EF6" w14:textId="37AA556E" w:rsidR="006D2B83" w:rsidRDefault="006D2B83" w:rsidP="006D2B83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ORDER BY tgl_lahir;</w:t>
      </w:r>
    </w:p>
    <w:sectPr w:rsidR="006D2B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F70EE" w14:textId="77777777" w:rsidR="006F35AA" w:rsidRDefault="006F35AA">
      <w:r>
        <w:separator/>
      </w:r>
    </w:p>
  </w:endnote>
  <w:endnote w:type="continuationSeparator" w:id="0">
    <w:p w14:paraId="2D3FFC57" w14:textId="77777777" w:rsidR="006F35AA" w:rsidRDefault="006F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F2FEB" w14:textId="77777777" w:rsidR="006F35AA" w:rsidRDefault="006F35AA">
      <w:r>
        <w:separator/>
      </w:r>
    </w:p>
  </w:footnote>
  <w:footnote w:type="continuationSeparator" w:id="0">
    <w:p w14:paraId="4DFF344B" w14:textId="77777777" w:rsidR="006F35AA" w:rsidRDefault="006F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4791428">
    <w:abstractNumId w:val="2"/>
  </w:num>
  <w:num w:numId="2" w16cid:durableId="1588266641">
    <w:abstractNumId w:val="3"/>
  </w:num>
  <w:num w:numId="3" w16cid:durableId="28922737">
    <w:abstractNumId w:val="1"/>
  </w:num>
  <w:num w:numId="4" w16cid:durableId="3946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2F3930"/>
    <w:rsid w:val="00323BBD"/>
    <w:rsid w:val="0032776B"/>
    <w:rsid w:val="003A6EDF"/>
    <w:rsid w:val="003F3D65"/>
    <w:rsid w:val="00465271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2B83"/>
    <w:rsid w:val="006D3DA0"/>
    <w:rsid w:val="006F0CA0"/>
    <w:rsid w:val="006F35AA"/>
    <w:rsid w:val="0073343B"/>
    <w:rsid w:val="007D4FA0"/>
    <w:rsid w:val="007E0DEA"/>
    <w:rsid w:val="00833E97"/>
    <w:rsid w:val="0085263C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Haru Dave</cp:lastModifiedBy>
  <cp:revision>2</cp:revision>
  <dcterms:created xsi:type="dcterms:W3CDTF">2024-04-22T05:02:00Z</dcterms:created>
  <dcterms:modified xsi:type="dcterms:W3CDTF">2024-04-22T05:02:00Z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